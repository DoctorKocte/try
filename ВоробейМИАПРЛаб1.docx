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4A37FBAE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EE0FA0">
        <w:rPr>
          <w:sz w:val="26"/>
          <w:szCs w:val="26"/>
        </w:rPr>
        <w:t>1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1176F94F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 xml:space="preserve">«Линейная искусственная нейронная сеть. Правило </w:t>
      </w:r>
      <w:proofErr w:type="spellStart"/>
      <w:r w:rsidR="00084E8F" w:rsidRPr="00084E8F">
        <w:rPr>
          <w:sz w:val="26"/>
          <w:szCs w:val="26"/>
        </w:rPr>
        <w:t>Видроу-Хоффа</w:t>
      </w:r>
      <w:proofErr w:type="spellEnd"/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77777777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Выполнила: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7A203049" w:rsidR="00BC3D7E" w:rsidRPr="00B47D5B" w:rsidRDefault="00EE0FA0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Воробей Анастасия Петровна</w:t>
      </w:r>
    </w:p>
    <w:p w14:paraId="09C0061E" w14:textId="68A7A892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EE0FA0">
        <w:rPr>
          <w:sz w:val="26"/>
          <w:szCs w:val="26"/>
        </w:rPr>
        <w:t>а</w:t>
      </w:r>
      <w:r w:rsidR="00BC3D7E" w:rsidRPr="00B47D5B">
        <w:rPr>
          <w:sz w:val="26"/>
          <w:szCs w:val="26"/>
        </w:rPr>
        <w:t>:</w:t>
      </w:r>
    </w:p>
    <w:p w14:paraId="26B7646C" w14:textId="420F3DE0" w:rsidR="00BC3D7E" w:rsidRPr="00B47D5B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DC7A842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7777777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№1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5B1E14C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 xml:space="preserve">Линейная искусственная нейронная сеть. Правило </w:t>
      </w:r>
      <w:proofErr w:type="spellStart"/>
      <w:r w:rsidRPr="00084E8F">
        <w:rPr>
          <w:sz w:val="26"/>
          <w:szCs w:val="26"/>
        </w:rPr>
        <w:t>Видроу-Хоффа</w:t>
      </w:r>
      <w:proofErr w:type="spellEnd"/>
    </w:p>
    <w:p w14:paraId="0035A39B" w14:textId="77777777" w:rsidR="00084E8F" w:rsidRPr="00084E8F" w:rsidRDefault="00084E8F" w:rsidP="00084E8F">
      <w:pPr>
        <w:widowControl/>
        <w:autoSpaceDE/>
        <w:autoSpaceDN/>
        <w:adjustRightInd/>
        <w:rPr>
          <w:sz w:val="26"/>
          <w:szCs w:val="26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 при решении</w:t>
      </w:r>
    </w:p>
    <w:p w14:paraId="0A42A2E1" w14:textId="5B3087E4" w:rsidR="00B47D5B" w:rsidRPr="002A697F" w:rsidRDefault="00084E8F" w:rsidP="002A697F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задач прогнозирования.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41921A58" w:rsidR="002A697F" w:rsidRPr="002A697F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2A697F">
        <w:rPr>
          <w:sz w:val="26"/>
          <w:szCs w:val="26"/>
        </w:rPr>
        <w:t xml:space="preserve">Вариант </w:t>
      </w:r>
      <w:r>
        <w:rPr>
          <w:sz w:val="26"/>
          <w:szCs w:val="26"/>
        </w:rPr>
        <w:t>4</w:t>
      </w:r>
    </w:p>
    <w:p w14:paraId="415C7A74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3D2940D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14:paraId="10867D62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14:paraId="1284D718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</w:t>
      </w:r>
      <w:proofErr w:type="spellStart"/>
      <w:r w:rsidRPr="002A697F">
        <w:rPr>
          <w:sz w:val="26"/>
          <w:szCs w:val="26"/>
        </w:rPr>
        <w:t>sin</w:t>
      </w:r>
      <w:proofErr w:type="spellEnd"/>
      <w:r w:rsidRPr="002A697F">
        <w:rPr>
          <w:sz w:val="26"/>
          <w:szCs w:val="26"/>
        </w:rPr>
        <w:t>(</w:t>
      </w:r>
      <w:proofErr w:type="spellStart"/>
      <w:r w:rsidRPr="002A697F">
        <w:rPr>
          <w:sz w:val="26"/>
          <w:szCs w:val="26"/>
        </w:rPr>
        <w:t>bx</w:t>
      </w:r>
      <w:proofErr w:type="spellEnd"/>
      <w:r w:rsidRPr="002A697F">
        <w:rPr>
          <w:sz w:val="26"/>
          <w:szCs w:val="26"/>
        </w:rPr>
        <w:t>) + d</w:t>
      </w:r>
    </w:p>
    <w:p w14:paraId="0D3C79EE" w14:textId="264711D5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>
        <w:rPr>
          <w:sz w:val="26"/>
          <w:szCs w:val="26"/>
        </w:rPr>
        <w:t>4</w:t>
      </w:r>
      <w:r w:rsidRPr="002A697F">
        <w:rPr>
          <w:sz w:val="26"/>
          <w:szCs w:val="26"/>
        </w:rPr>
        <w:t xml:space="preserve">, b = </w:t>
      </w:r>
      <w:r>
        <w:rPr>
          <w:sz w:val="26"/>
          <w:szCs w:val="26"/>
        </w:rPr>
        <w:t>8</w:t>
      </w:r>
      <w:r w:rsidRPr="002A697F">
        <w:rPr>
          <w:sz w:val="26"/>
          <w:szCs w:val="26"/>
        </w:rPr>
        <w:t>, d = 0.</w:t>
      </w:r>
      <w:r>
        <w:rPr>
          <w:sz w:val="26"/>
          <w:szCs w:val="26"/>
        </w:rPr>
        <w:t>5</w:t>
      </w:r>
      <w:r w:rsidRPr="002A697F">
        <w:rPr>
          <w:sz w:val="26"/>
          <w:szCs w:val="26"/>
        </w:rPr>
        <w:t xml:space="preserve">, кол-во входов ИНС = </w:t>
      </w:r>
      <w:r>
        <w:rPr>
          <w:sz w:val="26"/>
          <w:szCs w:val="26"/>
        </w:rPr>
        <w:t>3</w:t>
      </w:r>
      <w:r w:rsidRPr="002A697F">
        <w:rPr>
          <w:sz w:val="26"/>
          <w:szCs w:val="26"/>
        </w:rPr>
        <w:t>.</w:t>
      </w:r>
    </w:p>
    <w:p w14:paraId="641E5A81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14:paraId="7B82E5CB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14:paraId="67B6A244" w14:textId="70F4966D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647BFEEA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03EF4CA6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14:paraId="0E5C3687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02A491B1" w14:textId="6D64338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3D074E67" w14:textId="0B694758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A144DCE" w14:textId="2AC0F8BB"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>транслировать ли сигнал дальше. Самая сложная задача в работе с нейросетью – грамотно подобрать коэффициенты к нейронам. Для этого используется обучение – процесс нахождения корректных весов для нейросети. От того, как именно обучат нейросеть, будут зависеть ее решения.</w:t>
      </w:r>
    </w:p>
    <w:p w14:paraId="4812F467" w14:textId="77777777" w:rsidR="00120A46" w:rsidRDefault="00120A4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C57888D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Код программы:</w:t>
      </w:r>
    </w:p>
    <w:p w14:paraId="2FECE34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#include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&lt;</w:t>
      </w:r>
      <w:proofErr w:type="spellStart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iostream</w:t>
      </w:r>
      <w:proofErr w:type="spell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&gt;</w:t>
      </w:r>
    </w:p>
    <w:p w14:paraId="2DD8B77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#include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&lt;</w:t>
      </w:r>
      <w:proofErr w:type="spellStart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iomanip</w:t>
      </w:r>
      <w:proofErr w:type="spell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&gt;</w:t>
      </w:r>
    </w:p>
    <w:p w14:paraId="6E026C4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808080"/>
          <w:sz w:val="19"/>
          <w:szCs w:val="19"/>
          <w:lang w:val="ru-BY" w:eastAsia="en-US"/>
        </w:rPr>
        <w:t>#include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&lt;</w:t>
      </w:r>
      <w:proofErr w:type="spellStart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ctime</w:t>
      </w:r>
      <w:proofErr w:type="spell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&gt;</w:t>
      </w:r>
    </w:p>
    <w:p w14:paraId="6E00ADC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2B18220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using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namespace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std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7DE6C4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0AED357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main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() {</w:t>
      </w:r>
    </w:p>
    <w:p w14:paraId="4929D7B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setlocale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(0,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);</w:t>
      </w:r>
    </w:p>
    <w:p w14:paraId="6546A45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a = 4,</w:t>
      </w:r>
    </w:p>
    <w:p w14:paraId="621B4AE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b = 8,</w:t>
      </w:r>
    </w:p>
    <w:p w14:paraId="4C16AEE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3,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//входы ИНС</w:t>
      </w:r>
    </w:p>
    <w:p w14:paraId="1D40CC5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n = 30,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//количество значений для обучения</w:t>
      </w:r>
    </w:p>
    <w:p w14:paraId="59EB886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15;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//количество значений для прогнозирования</w:t>
      </w:r>
    </w:p>
    <w:p w14:paraId="3BDBF7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00B6031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d = 0.4,</w:t>
      </w:r>
    </w:p>
    <w:p w14:paraId="61A276A1" w14:textId="27505548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Em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0.05,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//минимальная среднеквадратичная ошибка сети</w:t>
      </w:r>
    </w:p>
    <w:p w14:paraId="30ADEB70" w14:textId="0A3CB9EE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E,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//суммарная среднеквадратичная ошибка сети</w:t>
      </w:r>
    </w:p>
    <w:p w14:paraId="1B2DEAAD" w14:textId="581E51C7" w:rsidR="002A697F" w:rsidRPr="00863557" w:rsidRDefault="002A2E3B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="002A697F"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T = 1; </w:t>
      </w:r>
      <w:r w:rsidR="002A697F"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//порог НС</w:t>
      </w:r>
    </w:p>
    <w:p w14:paraId="4B90B12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08E9423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* W =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new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//весовые коэффициенты (3)</w:t>
      </w:r>
    </w:p>
    <w:p w14:paraId="779E2D6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srand</w:t>
      </w:r>
      <w:proofErr w:type="spellEnd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(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time</w:t>
      </w:r>
      <w:proofErr w:type="spellEnd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 xml:space="preserve">(NULL)); //для разного 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рандома</w:t>
      </w:r>
      <w:proofErr w:type="spellEnd"/>
    </w:p>
    <w:p w14:paraId="0A40475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i++)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//генерирует весовые коэффициенты</w:t>
      </w:r>
    </w:p>
    <w:p w14:paraId="5EFECCAB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W[i] =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)(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rand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()) / </w:t>
      </w:r>
      <w:r w:rsidRPr="00863557">
        <w:rPr>
          <w:rFonts w:ascii="Courier New" w:eastAsiaTheme="minorHAnsi" w:hAnsi="Courier New" w:cs="Courier New"/>
          <w:color w:val="6F008A"/>
          <w:sz w:val="19"/>
          <w:szCs w:val="19"/>
          <w:lang w:val="ru-BY" w:eastAsia="en-US"/>
        </w:rPr>
        <w:t>RAND_MAX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//от 0 до 1</w:t>
      </w:r>
    </w:p>
    <w:p w14:paraId="6FFEAF0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"W["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W[i]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//вывод весовых коэффициентов</w:t>
      </w:r>
    </w:p>
    <w:p w14:paraId="188EC4B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381D7A7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DF02D3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6202F50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new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[n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//эталонные значения y</w:t>
      </w:r>
    </w:p>
    <w:p w14:paraId="267F4F9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n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i++)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//вычисляем эталонные значения</w:t>
      </w:r>
    </w:p>
    <w:p w14:paraId="7D1DD86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lastRenderedPageBreak/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step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0.1;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//шаг</w:t>
      </w:r>
    </w:p>
    <w:p w14:paraId="7D02F0B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x =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step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* i;</w:t>
      </w:r>
    </w:p>
    <w:p w14:paraId="74DA1A8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   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= a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sin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(b * x) + d;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//формула для проверки</w:t>
      </w:r>
    </w:p>
    <w:p w14:paraId="6E39DE0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3D088D8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era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//для индексов</w:t>
      </w:r>
    </w:p>
    <w:p w14:paraId="0C2AA18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5A82987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while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(1) {</w:t>
      </w:r>
    </w:p>
    <w:p w14:paraId="5F1F2B4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y1;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//выходное значение нейронной сети</w:t>
      </w:r>
    </w:p>
    <w:p w14:paraId="49CCF34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Alpha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0.05;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//скорость обучения</w:t>
      </w:r>
    </w:p>
    <w:p w14:paraId="569EB20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E = 0;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//ошибка</w:t>
      </w:r>
    </w:p>
    <w:p w14:paraId="211FB2D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581BEFB0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n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i++) {</w:t>
      </w:r>
    </w:p>
    <w:p w14:paraId="42C7252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y1 = 0;</w:t>
      </w:r>
    </w:p>
    <w:p w14:paraId="6CE835E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2369EE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j++)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//векторы выходной активности сети</w:t>
      </w:r>
    </w:p>
    <w:p w14:paraId="31F2C58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y1 += W[j]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[j + i];</w:t>
      </w:r>
    </w:p>
    <w:p w14:paraId="4990F8D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59A6B19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y1 -= T;</w:t>
      </w:r>
    </w:p>
    <w:p w14:paraId="6AF88A4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5BDDD97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j++)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//изменение весовых коэффициентов</w:t>
      </w:r>
    </w:p>
    <w:p w14:paraId="68ECF7C2" w14:textId="7A0CB79B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W[j] -=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Alpha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* (y1 -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</w:t>
      </w:r>
      <w:proofErr w:type="gram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</w:t>
      </w:r>
      <w:proofErr w:type="gram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])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 + j];</w:t>
      </w:r>
    </w:p>
    <w:p w14:paraId="65E9B08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5126303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4113990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T +=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Alpha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* (y1 -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]);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//изменение порога нейронной сети</w:t>
      </w:r>
    </w:p>
    <w:p w14:paraId="27E25120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E += 0.5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pow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(y1 -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], 2);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//расчет суммарной среднеквадратичной ошибки</w:t>
      </w:r>
    </w:p>
    <w:p w14:paraId="080EA8D2" w14:textId="6F42EBB4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era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++;</w:t>
      </w:r>
    </w:p>
    <w:p w14:paraId="356F3F6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07DF43D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</w:p>
    <w:p w14:paraId="1B3A02D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era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 |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E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1B8AEDD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if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(E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Em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)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break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; </w:t>
      </w:r>
    </w:p>
    <w:p w14:paraId="3BD3D3E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 xml:space="preserve">} 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//далее сеть обучена</w:t>
      </w:r>
    </w:p>
    <w:p w14:paraId="487553F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822AE5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45869B9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"РЕЗУЛЬТАТЫ ОБУЧЕНИЯ"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80AD55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(27)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32A7C91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"Отклонение"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69D9762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=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new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[n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];</w:t>
      </w:r>
    </w:p>
    <w:p w14:paraId="569796DB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108328B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n; i++) {</w:t>
      </w:r>
    </w:p>
    <w:p w14:paraId="12BE20E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[i] = 0;</w:t>
      </w:r>
    </w:p>
    <w:p w14:paraId="2300A2F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j++) {</w:t>
      </w:r>
    </w:p>
    <w:p w14:paraId="6A77E8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+= W[j]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[j + i];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//получаемые значения в результате обучения</w:t>
      </w:r>
    </w:p>
    <w:p w14:paraId="152992A7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76EBD64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[i] -= T;</w:t>
      </w:r>
    </w:p>
    <w:p w14:paraId="508831D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13EBF87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"y["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+ 1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(20)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EA7C96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]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65E5EB3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407CF69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150DE53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"РЕЗУЛЬТАТЫ ПРОГНОЗИРОВАНИЯ"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12026D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(28)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"Отклонение"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97E92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67D15DC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i = 0; i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i++) {</w:t>
      </w:r>
    </w:p>
    <w:p w14:paraId="6608007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 + n] = 0;</w:t>
      </w:r>
    </w:p>
    <w:p w14:paraId="5C07FA7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j = 0; j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 j++) {</w:t>
      </w:r>
    </w:p>
    <w:p w14:paraId="3920FB3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val="ru-BY" w:eastAsia="en-US"/>
        </w:rPr>
        <w:t>//прогнозируемые значения</w:t>
      </w:r>
    </w:p>
    <w:p w14:paraId="4151CE6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+= W[j]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[n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+ j + i];</w:t>
      </w:r>
    </w:p>
    <w:p w14:paraId="7A6867C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12627B77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[i + n] -= T;</w:t>
      </w:r>
    </w:p>
    <w:p w14:paraId="6727380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669C6BE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"y["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n + i + 1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(20)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19E4928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lastRenderedPageBreak/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-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[i + n]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val="ru-BY"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70D6FAF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  <w:t>}</w:t>
      </w:r>
    </w:p>
    <w:p w14:paraId="0265F9F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1D327F4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delete</w:t>
      </w:r>
      <w:proofErr w:type="spellEnd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[]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etalon_values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3549696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delete</w:t>
      </w:r>
      <w:proofErr w:type="spellEnd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[]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;</w:t>
      </w:r>
    </w:p>
    <w:p w14:paraId="5C5DCED7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delete</w:t>
      </w:r>
      <w:proofErr w:type="spellEnd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[]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W;</w:t>
      </w:r>
    </w:p>
    <w:p w14:paraId="15D4E4F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</w:p>
    <w:p w14:paraId="236005C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system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(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</w:t>
      </w:r>
      <w:proofErr w:type="spellStart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pause</w:t>
      </w:r>
      <w:proofErr w:type="spell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val="ru-BY" w:eastAsia="en-US"/>
        </w:rPr>
        <w:t>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);</w:t>
      </w:r>
    </w:p>
    <w:p w14:paraId="35C9C84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val="ru-BY" w:eastAsia="en-US"/>
        </w:rPr>
        <w:t>return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 xml:space="preserve"> 0;</w:t>
      </w:r>
    </w:p>
    <w:p w14:paraId="19144B3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val="ru-BY" w:eastAsia="en-US"/>
        </w:rPr>
        <w:t>}</w:t>
      </w:r>
    </w:p>
    <w:p w14:paraId="4EE40BC4" w14:textId="1E3417EF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8C37C0A" w14:textId="797AFCAB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3BCE14A5" wp14:editId="05C0CD70">
            <wp:extent cx="6477635" cy="36423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1A18" w14:textId="339ADDAF" w:rsidR="002A2E3B" w:rsidRP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Е</w:t>
      </w:r>
    </w:p>
    <w:p w14:paraId="251E7FD6" w14:textId="29CD2CE3" w:rsidR="002A697F" w:rsidRDefault="00A27205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EA4A508" wp14:editId="0C417BCD">
            <wp:extent cx="5640070" cy="3734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E3B">
        <w:rPr>
          <w:sz w:val="26"/>
          <w:szCs w:val="26"/>
          <w:lang w:val="en-US"/>
        </w:rPr>
        <w:t>era</w:t>
      </w:r>
    </w:p>
    <w:p w14:paraId="3F3FC16E" w14:textId="0BEC5EF3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04DBBB7" w14:textId="2D198DEE" w:rsidR="0030462A" w:rsidRPr="0030462A" w:rsidRDefault="002A2E3B" w:rsidP="0030462A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</w:t>
      </w:r>
      <w:proofErr w:type="gramStart"/>
      <w:r>
        <w:rPr>
          <w:sz w:val="26"/>
          <w:szCs w:val="26"/>
        </w:rPr>
        <w:t xml:space="preserve">: </w:t>
      </w:r>
      <w:r w:rsidR="0030462A">
        <w:rPr>
          <w:sz w:val="26"/>
          <w:szCs w:val="26"/>
        </w:rPr>
        <w:t>И</w:t>
      </w:r>
      <w:r w:rsidR="0030462A" w:rsidRPr="0030462A">
        <w:rPr>
          <w:sz w:val="26"/>
          <w:szCs w:val="26"/>
        </w:rPr>
        <w:t>зучила</w:t>
      </w:r>
      <w:proofErr w:type="gramEnd"/>
      <w:r w:rsidR="0030462A" w:rsidRPr="0030462A">
        <w:rPr>
          <w:sz w:val="26"/>
          <w:szCs w:val="26"/>
        </w:rPr>
        <w:t xml:space="preserve"> обучение и функционирование линейной ИНС при решении задач</w:t>
      </w:r>
    </w:p>
    <w:p w14:paraId="0941C452" w14:textId="7E3C135E" w:rsidR="002A2E3B" w:rsidRPr="00856499" w:rsidRDefault="0030462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п</w:t>
      </w:r>
      <w:r w:rsidRPr="0030462A">
        <w:rPr>
          <w:sz w:val="26"/>
          <w:szCs w:val="26"/>
        </w:rPr>
        <w:t>рогнозирования</w:t>
      </w:r>
      <w:r>
        <w:rPr>
          <w:sz w:val="26"/>
          <w:szCs w:val="26"/>
        </w:rPr>
        <w:t>.</w:t>
      </w:r>
    </w:p>
    <w:sectPr w:rsidR="002A2E3B" w:rsidRPr="008564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C3888"/>
    <w:rsid w:val="003C5C96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C1F27"/>
    <w:rsid w:val="006E1C84"/>
    <w:rsid w:val="006F0D28"/>
    <w:rsid w:val="00712FF3"/>
    <w:rsid w:val="00720258"/>
    <w:rsid w:val="007234CF"/>
    <w:rsid w:val="00745641"/>
    <w:rsid w:val="00767CB6"/>
    <w:rsid w:val="007E77E0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E3C31"/>
    <w:rsid w:val="00B151CA"/>
    <w:rsid w:val="00B43BCF"/>
    <w:rsid w:val="00B47D5B"/>
    <w:rsid w:val="00B50737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F3746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DB7F8-B834-41E1-BE22-792201E7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ASUS</cp:lastModifiedBy>
  <cp:revision>4</cp:revision>
  <dcterms:created xsi:type="dcterms:W3CDTF">2020-10-13T14:14:00Z</dcterms:created>
  <dcterms:modified xsi:type="dcterms:W3CDTF">2020-10-16T11:21:00Z</dcterms:modified>
</cp:coreProperties>
</file>